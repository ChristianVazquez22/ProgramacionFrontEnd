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A8A1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07CE20A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51F839ED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AD31DF4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030EB50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FC03573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BCF715F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03CEEE7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CA5DFE6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28B3512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617FEE6B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03EA7AE2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5578D4D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7892FE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500039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C97958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E50EAD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14DD89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27B630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92467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A68EB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BEA907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D672624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2F2C0C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1B9BF6C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F15DD6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FA9BF2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E16D79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D58A973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695719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D3F4E5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AE68C2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F590A6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0BB16A9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711DF187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46114FA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B6EB4E1" w14:textId="77777777" w:rsidR="003F51CC" w:rsidRPr="008C2396" w:rsidRDefault="00914DD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</w:p>
        </w:tc>
      </w:tr>
      <w:tr w:rsidR="00DB73D5" w:rsidRPr="008C2396" w14:paraId="1A81BC8B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4C7C76C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F3A4BFC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 o desarrollo de software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</w:p>
        </w:tc>
      </w:tr>
      <w:tr w:rsidR="006E33C2" w:rsidRPr="008C2396" w14:paraId="1ECBBB5C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E2AEA99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F76E212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DD/MM//AAAA</w:t>
            </w:r>
          </w:p>
        </w:tc>
      </w:tr>
      <w:tr w:rsidR="00DB73D5" w:rsidRPr="008C2396" w14:paraId="538DFC45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08DF84B4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1F29D6C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 la solicitud</w:t>
            </w:r>
          </w:p>
        </w:tc>
      </w:tr>
      <w:tr w:rsidR="00DB73D5" w:rsidRPr="008C2396" w14:paraId="036EBB44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913BA37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4DB7D9C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área o dependencia a la que hace parte el responsable de la solicitud</w:t>
            </w:r>
          </w:p>
        </w:tc>
      </w:tr>
      <w:tr w:rsidR="006E33C2" w:rsidRPr="008C2396" w14:paraId="558D156F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4A12E144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158C512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del análisis funcional de la solicitud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>, establecido por el equipo de desarrollo de software</w:t>
            </w:r>
          </w:p>
        </w:tc>
      </w:tr>
    </w:tbl>
    <w:p w14:paraId="207C319F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5788629F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263C6101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5129AFB9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756224C6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0F96EB84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47472658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3BC8FF8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2BD5EFDC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solicitante debe diligenciar este campo dando una definición detallada, clara y concisa de la solicitud evitando ambigüedades y utilizando lenguaje natural y herramientas que </w:t>
            </w:r>
          </w:p>
          <w:p w14:paraId="495F9AA5" w14:textId="77777777" w:rsidR="000D458D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crea pertinentes, tales como gráficos, diagramas, tablas, catálogos.</w:t>
            </w:r>
          </w:p>
        </w:tc>
      </w:tr>
      <w:tr w:rsidR="00554294" w:rsidRPr="008C2396" w14:paraId="313E8030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23EC09BE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36103CF2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45C873D3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27FEDAD8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771E5C85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2D0422A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6A873C2B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11C219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F40EA15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4860EDC3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498E2C47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6E4582D8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BB99D9D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1AE087B3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78BE3562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2C294A7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6DCD8E1A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01D16792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597F03B6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53375CD4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412E065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1D998A8A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0DF11E90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762E4337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67D58B11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0644EF35" w14:textId="6A1E5DAF" w:rsidR="00E442EC" w:rsidRPr="008C2396" w:rsidRDefault="000E4AD8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0F54C79B" wp14:editId="16DAFCBB">
                  <wp:extent cx="3295650" cy="17049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7B477040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6649226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14E05A0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EAA4D25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65E750E" w14:textId="77777777"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14:paraId="50BD9A96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4CF66896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DEAFA89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A9A4FDB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27595F2C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4172F24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8783A17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7EE385D8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2AA4D428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1A9B4351" w14:textId="77777777" w:rsidTr="00287554">
              <w:tc>
                <w:tcPr>
                  <w:tcW w:w="0" w:type="auto"/>
                  <w:shd w:val="clear" w:color="auto" w:fill="A6A6A6"/>
                </w:tcPr>
                <w:p w14:paraId="106BCCB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1299353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13221D83" w14:textId="77777777" w:rsidTr="00287554">
              <w:tc>
                <w:tcPr>
                  <w:tcW w:w="0" w:type="auto"/>
                  <w:shd w:val="clear" w:color="auto" w:fill="auto"/>
                </w:tcPr>
                <w:p w14:paraId="51724714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81D9D23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7DFFE86C" w14:textId="77777777" w:rsidTr="00287554">
              <w:tc>
                <w:tcPr>
                  <w:tcW w:w="0" w:type="auto"/>
                  <w:shd w:val="clear" w:color="auto" w:fill="auto"/>
                </w:tcPr>
                <w:p w14:paraId="1ED2DD3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A7E654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65D406A4" w14:textId="77777777" w:rsidTr="00287554">
              <w:tc>
                <w:tcPr>
                  <w:tcW w:w="0" w:type="auto"/>
                  <w:shd w:val="clear" w:color="auto" w:fill="auto"/>
                </w:tcPr>
                <w:p w14:paraId="5D8467B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B8B3098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20FB01A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5634D700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7992BCB5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D5E54BB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E54FD7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679DFD6A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44290A6B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5818887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055FA533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513645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639BDD5D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8832FE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1D191DEE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06B0D70E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30FB010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BE22682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DEC3B1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AA4CB5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7F19691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0CE2C40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7286D41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983AC9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0B80A06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0957151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029269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5BA337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3562AE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BB9FB9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8F50DD8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C20F05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0ED0F5B2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936F653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C94978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B852966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91F95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511806F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21CF91E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331C83B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67F6AE11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D80BC2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4EBF3FA5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19F97330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1C4AE8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1689D2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561C3C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2A05E4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D4D40A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B61A83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023F73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1B3E9CD8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16E5DEC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215D951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4C13D415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2FBC115E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6DF13200" w14:textId="77777777" w:rsidTr="0031230D">
        <w:tc>
          <w:tcPr>
            <w:tcW w:w="4112" w:type="dxa"/>
            <w:shd w:val="clear" w:color="auto" w:fill="A6A6A6"/>
          </w:tcPr>
          <w:p w14:paraId="5CF31C50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59208B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E665F80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86AA2B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47ED673E" w14:textId="77777777" w:rsidTr="0031230D">
        <w:tc>
          <w:tcPr>
            <w:tcW w:w="4112" w:type="dxa"/>
            <w:shd w:val="clear" w:color="auto" w:fill="auto"/>
          </w:tcPr>
          <w:p w14:paraId="59181CF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D1B159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3189CC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2440E8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5840F4B" w14:textId="77777777" w:rsidTr="0031230D">
        <w:tc>
          <w:tcPr>
            <w:tcW w:w="4112" w:type="dxa"/>
            <w:shd w:val="clear" w:color="auto" w:fill="auto"/>
          </w:tcPr>
          <w:p w14:paraId="799EA37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5F111C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C44A0B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FD7668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9A1F66B" w14:textId="77777777" w:rsidTr="0031230D">
        <w:tc>
          <w:tcPr>
            <w:tcW w:w="4112" w:type="dxa"/>
            <w:shd w:val="clear" w:color="auto" w:fill="auto"/>
          </w:tcPr>
          <w:p w14:paraId="464BA56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F16707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AE5303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578780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9389DDA" w14:textId="77777777" w:rsidTr="0031230D">
        <w:tc>
          <w:tcPr>
            <w:tcW w:w="4112" w:type="dxa"/>
            <w:shd w:val="clear" w:color="auto" w:fill="auto"/>
          </w:tcPr>
          <w:p w14:paraId="1577381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9AFC6A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765285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EC9A7D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EE6F6A8" w14:textId="77777777" w:rsidTr="0031230D">
        <w:tc>
          <w:tcPr>
            <w:tcW w:w="4112" w:type="dxa"/>
            <w:shd w:val="clear" w:color="auto" w:fill="auto"/>
          </w:tcPr>
          <w:p w14:paraId="7C0C774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547E84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2A5F85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4348BE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7D49064" w14:textId="77777777" w:rsidTr="0031230D">
        <w:tc>
          <w:tcPr>
            <w:tcW w:w="4112" w:type="dxa"/>
            <w:shd w:val="clear" w:color="auto" w:fill="auto"/>
          </w:tcPr>
          <w:p w14:paraId="4D913C2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7BEB6E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A7BC85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9C14DD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0B43142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6BD27E26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70101994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053E7B75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4912F086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76A22748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45C9F6DB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35DF947E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4B243CB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4EC2BC77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5D50862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7536907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4950A4A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35C8A34F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6D2DD9F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1310223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6CFD5C1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45FBF659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FC5007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3AFA9E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515C02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E78C18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9A618F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4186DF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83E382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D13D349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E267C3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5771EB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5E163C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2BEF18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244FFD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C17CA9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7C4343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6A79D0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C9D5EE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C4F87E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21DB90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94F408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06AEA2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0A6EC0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EB8E7F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CB78FB5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74045D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7C47F0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84A30A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139028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322038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AEE24C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D053B0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23C22C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910E3E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803E3E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84A8CE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F0C430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47507F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8C04C9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446912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DBC0C2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80FAF7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CCB73B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424487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EFCF48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93D4C6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FA8431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5237E9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556E28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22BB8F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264CD4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023F0E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DDF005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F1D737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7E3258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0234D3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3B608FB9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013DCFFB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23F59D5B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02768740" w14:textId="4FDD7DD4" w:rsidR="00B66554" w:rsidRPr="008C2396" w:rsidRDefault="000E4AD8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427A4E5D" wp14:editId="2F8657A7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2F556E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6AED12C2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0A26FB9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12A4C083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557A0CD3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464ACD13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50C755EA" w14:textId="77777777" w:rsidTr="0031230D">
        <w:tc>
          <w:tcPr>
            <w:tcW w:w="4112" w:type="dxa"/>
            <w:shd w:val="clear" w:color="auto" w:fill="A6A6A6"/>
          </w:tcPr>
          <w:p w14:paraId="3EAA244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203D76A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0FCCDF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2D773209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4CFCA0FC" w14:textId="77777777" w:rsidTr="0031230D">
        <w:tc>
          <w:tcPr>
            <w:tcW w:w="4112" w:type="dxa"/>
            <w:shd w:val="clear" w:color="auto" w:fill="auto"/>
          </w:tcPr>
          <w:p w14:paraId="0A37D94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B969E5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C45D9A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EBCD32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D8EF1A4" w14:textId="77777777" w:rsidTr="0031230D">
        <w:tc>
          <w:tcPr>
            <w:tcW w:w="4112" w:type="dxa"/>
            <w:shd w:val="clear" w:color="auto" w:fill="auto"/>
          </w:tcPr>
          <w:p w14:paraId="12B8B10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26C05F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52E16A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427951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E9BCB93" w14:textId="77777777" w:rsidTr="0031230D">
        <w:tc>
          <w:tcPr>
            <w:tcW w:w="4112" w:type="dxa"/>
            <w:shd w:val="clear" w:color="auto" w:fill="auto"/>
          </w:tcPr>
          <w:p w14:paraId="0FD8DE1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DCD1D6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0EECF3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4904B0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30D3738" w14:textId="77777777" w:rsidTr="0031230D">
        <w:tc>
          <w:tcPr>
            <w:tcW w:w="4112" w:type="dxa"/>
            <w:shd w:val="clear" w:color="auto" w:fill="auto"/>
          </w:tcPr>
          <w:p w14:paraId="59DD936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46DB25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F5E684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3D23A2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1D5AD87" w14:textId="77777777" w:rsidTr="0031230D">
        <w:tc>
          <w:tcPr>
            <w:tcW w:w="4112" w:type="dxa"/>
            <w:shd w:val="clear" w:color="auto" w:fill="auto"/>
          </w:tcPr>
          <w:p w14:paraId="1D0C256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603B3E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718F2A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3215C1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EB90B45" w14:textId="77777777" w:rsidTr="0031230D">
        <w:tc>
          <w:tcPr>
            <w:tcW w:w="4112" w:type="dxa"/>
            <w:shd w:val="clear" w:color="auto" w:fill="auto"/>
          </w:tcPr>
          <w:p w14:paraId="4D6ED41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FCBF54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E8CE2E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DEAAB4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BF23F6A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777AE56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567D12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ACF18E2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5FA88E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62772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7821BB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56D06D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2ABCF5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43D9AF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A6EBA3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4EAAA9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99E6DA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DE20FA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47FBEB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3C4DAF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11C13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E2E931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BCD4B4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DCD814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FE5CAF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DA7A8D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40419F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C65E45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BF69B6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EB398C0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7AF7E6B9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135B337B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2B67FC45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CD2BB4B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500B7F77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F45BC9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161627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23BD2C2A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425EB5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DC182A1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037EBB25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B53FA4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FB590BE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1B9F939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FDE200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78099F7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09D5B54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3EEC3AD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50C6DF16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698B1D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0AEC97A0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31817FE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014DC9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4B60847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76EE326D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869339E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05E8E3FE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2B116D85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56A34CC6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51C53061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4DDDB06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1E282A3B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7473DB23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27F307C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1A0FB4D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1BAAC29B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00F8759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56C343E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C108A9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70C5C0DE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7D580E7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4BF062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1F5B8652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53CB934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5599C952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7CD28EE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64A7F9A4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B20F7D9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5AD10F8E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214E9E9E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6027D9AE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3D6D095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130CE54F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0C4EEA53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D84F530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0BF2C0C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1099AB4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880DD22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12B030DB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2660AB8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A801E6F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01C6F94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4DF13FC8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3B28AC48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41C67624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3FB5F00A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2F93120E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5AF19FE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9851A1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62469EB9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4A440C27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33B798CF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8286D6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1FA5C8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CBCFC9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932FA4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387C9A2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56E072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91547B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06D54E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D5F13C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F762FC6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B4F391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94E477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B18F38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743649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5DFB33C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41386A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C20EE8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66BD70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2244E6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1EBD006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0E985E1C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65F092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6EFD54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9D499D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C1DCF2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EA0D80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B8D05C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C23465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04F118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461889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CC118F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6E8747C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EC972F8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14C573B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8BB42AE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2F9FBA8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B382BFC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4FC0EC2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4CEE265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1FD02631" w14:textId="77777777" w:rsidR="00517D47" w:rsidRPr="00517D47" w:rsidRDefault="00517D47" w:rsidP="00517D47">
      <w:pPr>
        <w:rPr>
          <w:lang w:val="es-ES_tradnl" w:eastAsia="en-US"/>
        </w:rPr>
      </w:pPr>
    </w:p>
    <w:p w14:paraId="0F55F60D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6FCD18CD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585305B3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2A3D66A3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10973FED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157C303B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3AAC231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40E7BB3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7A86CF1C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8CA4759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03200B0F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F54FD4F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2AF3144B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0C46F6B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1F8E9B8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A5E5278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7A9E6221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F1BDB9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21082BB7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81C639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6ABEC23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9277BA2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6587D78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32D2241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68293FC4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7642D90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4934A6C8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3EF2CB6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99304BB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7C6A108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1802722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4CC5BDE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C08E855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7A33CC66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9130329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96D173B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79211C61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64AAF4D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0B5AC81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035646F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677253A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4BA3AE6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7303432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8004686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2D9E4B23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2CB549FE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1E46BAA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6FA2A5E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F342CAC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6E0C8332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DC3DD45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3286A37B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7111FAEA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9D3D69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2EDD7618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1083284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698CCE3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23A81F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999F09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1AF7DB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4778DE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148D226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9D0A76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4B3829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5A6E3E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E82F6F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B1999CE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1B2B7A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03D205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40EA82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155FEB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0B22014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02E602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E2CB79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48B6DB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3FC4A1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C85780F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775B944A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F6B36" w14:textId="77777777" w:rsidR="002522FD" w:rsidRDefault="002522FD" w:rsidP="00DE32EB">
      <w:pPr>
        <w:pStyle w:val="Sangranormal"/>
      </w:pPr>
      <w:r>
        <w:separator/>
      </w:r>
    </w:p>
  </w:endnote>
  <w:endnote w:type="continuationSeparator" w:id="0">
    <w:p w14:paraId="6116425E" w14:textId="77777777" w:rsidR="002522FD" w:rsidRDefault="002522FD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E3C58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0FAF28CB" w14:textId="77777777" w:rsidTr="00C67CD3">
      <w:trPr>
        <w:trHeight w:val="237"/>
      </w:trPr>
      <w:tc>
        <w:tcPr>
          <w:tcW w:w="1728" w:type="dxa"/>
          <w:vAlign w:val="center"/>
        </w:tcPr>
        <w:p w14:paraId="165DE4A5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2B195E44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074225C2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5C08A91D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4DBCB8C1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534CB80B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E211A" w14:textId="77777777" w:rsidR="002522FD" w:rsidRDefault="002522FD" w:rsidP="00DE32EB">
      <w:pPr>
        <w:pStyle w:val="Sangranormal"/>
      </w:pPr>
      <w:r>
        <w:separator/>
      </w:r>
    </w:p>
  </w:footnote>
  <w:footnote w:type="continuationSeparator" w:id="0">
    <w:p w14:paraId="458E5B0E" w14:textId="77777777" w:rsidR="002522FD" w:rsidRDefault="002522FD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70515FFE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552C6FBD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24C7820C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14D4DEC7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457338A8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712AE0F1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CDC80BE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243E166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7ED9E5E8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504640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47F3324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693AA584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85602D3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66B710C6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180B57A5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062E1502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30E8ACD1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9EC9FC2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AD8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2FD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B250F4"/>
  <w15:chartTrackingRefBased/>
  <w15:docId w15:val="{E8ABBA07-FEC0-4539-9B31-3743CCC4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0</TotalTime>
  <Pages>9</Pages>
  <Words>1292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8383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Christian Vázquez</cp:lastModifiedBy>
  <cp:revision>2</cp:revision>
  <cp:lastPrinted>2011-07-14T14:23:00Z</cp:lastPrinted>
  <dcterms:created xsi:type="dcterms:W3CDTF">2022-03-07T05:43:00Z</dcterms:created>
  <dcterms:modified xsi:type="dcterms:W3CDTF">2022-03-07T05:43:00Z</dcterms:modified>
</cp:coreProperties>
</file>